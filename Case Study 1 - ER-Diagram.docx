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>
      <w:pPr>
        <w:spacing w:after="0"/>
        <w:rPr>
          <w:sz w:val="32"/>
          <w:szCs w:val="32"/>
        </w:rPr>
      </w:pPr>
      <w:r>
        <w:rPr>
          <w:sz w:val="32"/>
          <w:szCs w:val="32"/>
        </w:rPr>
        <w:t>Case Study: ER – Diagram</w:t>
      </w:r>
    </w:p>
    <w:p>
      <w:pPr>
        <w:spacing w:before="0" w:after="0"/>
        <w:rPr>
          <w:sz w:val="32"/>
          <w:szCs w:val="32"/>
        </w:rPr>
      </w:pPr>
    </w:p>
    <w:p>
      <w:pPr>
        <w:spacing w:before="0" w:after="0"/>
      </w:pPr>
      <w:r>
        <w:t>Consider a Medical Laboratory application which lets the patients register themselves to view the tests, book appointments etc.</w:t>
      </w:r>
    </w:p>
    <w:p>
      <w:pPr>
        <w:spacing w:before="0" w:after="0"/>
      </w:pPr>
      <w:r>
        <w:t>They can even opt for home services according to their requirements. </w:t>
      </w:r>
      <w:r>
        <w:t>The admin maintains all the records as tables .</w:t>
      </w:r>
    </w:p>
    <w:p>
      <w:pPr>
        <w:spacing w:before="0" w:after="0"/>
      </w:pPr>
    </w:p>
    <w:p>
      <w:pPr>
        <w:spacing w:before="0" w:after="0"/>
      </w:pPr>
      <w:r>
        <w:t>All the details pertaining to Medical Laboratory  application are stored in the form of relations.</w:t>
      </w:r>
    </w:p>
    <w:p>
      <w:pPr>
        <w:spacing w:before="0" w:after="120"/>
      </w:pPr>
      <w:r>
        <w:t>Few of the relations mentioned below,</w:t>
      </w:r>
    </w:p>
    <w:p>
      <w:pPr>
        <w:numPr>
          <w:ilvl w:val="0"/>
          <w:numId w:val="1"/>
        </w:numPr>
        <w:pBdr>
          <w:left w:val="none" w:sz="0" w:space="7" w:color="auto"/>
        </w:pBdr>
        <w:spacing w:before="0"/>
        <w:ind w:left="720" w:right="0" w:hanging="369"/>
        <w:jc w:val="left"/>
      </w:pPr>
      <w:r>
        <w:rPr>
          <w:rFonts w:ascii="Calibri" w:eastAsia="Calibri" w:hAnsi="Calibri" w:cs="Calibri"/>
        </w:rPr>
        <w:t>Patient: details of patients such as name, age gender, etc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720" w:right="0" w:hanging="369"/>
        <w:jc w:val="left"/>
      </w:pPr>
      <w:r>
        <w:rPr>
          <w:rFonts w:ascii="Calibri" w:eastAsia="Calibri" w:hAnsi="Calibri" w:cs="Calibri"/>
        </w:rPr>
        <w:t>Technician: details of technicians who performs the tests.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720" w:right="0" w:hanging="369"/>
        <w:jc w:val="left"/>
      </w:pPr>
      <w:r>
        <w:rPr>
          <w:rFonts w:ascii="Calibri" w:eastAsia="Calibri" w:hAnsi="Calibri" w:cs="Calibri"/>
        </w:rPr>
        <w:t>Doctor: details of doctor who attends the appointments.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720" w:right="0" w:hanging="369"/>
        <w:jc w:val="left"/>
      </w:pPr>
      <w:r>
        <w:rPr>
          <w:rFonts w:ascii="Calibri" w:eastAsia="Calibri" w:hAnsi="Calibri" w:cs="Calibri"/>
        </w:rPr>
        <w:t>Test: details of tests done such as name,price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720" w:right="0" w:hanging="369"/>
        <w:jc w:val="left"/>
      </w:pPr>
      <w:r>
        <w:rPr>
          <w:rFonts w:ascii="Calibri" w:eastAsia="Calibri" w:hAnsi="Calibri" w:cs="Calibri"/>
        </w:rPr>
        <w:t>TestReport: details of the medical test Report.</w:t>
      </w:r>
    </w:p>
    <w:p>
      <w:pPr>
        <w:numPr>
          <w:ilvl w:val="0"/>
          <w:numId w:val="1"/>
        </w:numPr>
        <w:pBdr>
          <w:left w:val="none" w:sz="0" w:space="7" w:color="auto"/>
        </w:pBdr>
        <w:spacing w:after="0"/>
        <w:ind w:left="720" w:right="0" w:hanging="369"/>
        <w:jc w:val="left"/>
      </w:pPr>
      <w:r>
        <w:rPr>
          <w:rFonts w:ascii="Calibri" w:eastAsia="Calibri" w:hAnsi="Calibri" w:cs="Calibri"/>
        </w:rPr>
        <w:t>Appointment: details of booking appointments.</w:t>
      </w:r>
    </w:p>
    <w:p>
      <w:pPr>
        <w:spacing w:before="0" w:after="0"/>
      </w:pPr>
    </w:p>
    <w:p>
      <w:pPr>
        <w:spacing w:before="0" w:after="0"/>
      </w:pPr>
      <w:r>
        <w:rPr>
          <w:b/>
          <w:bCs/>
        </w:rPr>
        <w:t>Problem Statement 1: Enlist all the Entities and Attributes.</w:t>
      </w:r>
    </w:p>
    <w:p>
      <w:pPr>
        <w:spacing w:before="0" w:after="0"/>
      </w:pPr>
      <w:r>
        <w:rPr>
          <w:b/>
          <w:bCs/>
        </w:rPr>
        <w:t>Patient: patientId,patientFirstName,patientLastName,ages,gender,patientPhoneNumber,patientEmail</w:t>
      </w:r>
    </w:p>
    <w:p>
      <w:pPr>
        <w:spacing w:before="0" w:after="0"/>
      </w:pPr>
      <w:r>
        <w:rPr>
          <w:b/>
          <w:bCs/>
        </w:rPr>
        <w:t>Test:testId,testName,category,price</w:t>
      </w:r>
    </w:p>
    <w:p>
      <w:pPr>
        <w:spacing w:before="0" w:after="0"/>
      </w:pPr>
      <w:r>
        <w:rPr>
          <w:b/>
          <w:bCs/>
        </w:rPr>
        <w:t>Doctor: doctorId,doctorFirstName,doctorLastName,doctorPhoneNumber,doctorEmail</w:t>
      </w:r>
    </w:p>
    <w:p>
      <w:pPr>
        <w:spacing w:before="0" w:after="0"/>
      </w:pPr>
      <w:r>
        <w:rPr>
          <w:b/>
          <w:bCs/>
        </w:rPr>
        <w:t>Technician:technicianId,technicianFirstName,technicianLastName,technicianPhoneNumber,technicianEmail</w:t>
      </w:r>
    </w:p>
    <w:p>
      <w:pPr>
        <w:spacing w:before="0" w:after="0"/>
      </w:pPr>
      <w:r>
        <w:rPr>
          <w:b/>
          <w:bCs/>
        </w:rPr>
        <w:t>TestReport: testReportId, patientId, technicianId,doctorId,price</w:t>
      </w:r>
    </w:p>
    <w:p>
      <w:pPr>
        <w:spacing w:before="0" w:after="0"/>
      </w:pPr>
      <w:r>
        <w:rPr>
          <w:b/>
          <w:bCs/>
        </w:rPr>
        <w:t>Appointment:appointmentId,doctorId,patientId,testId,date timeSlot</w:t>
      </w:r>
    </w:p>
    <w:p>
      <w:pPr>
        <w:spacing w:before="0" w:after="0"/>
      </w:pPr>
    </w:p>
    <w:p>
      <w:pPr>
        <w:spacing w:before="0" w:after="0"/>
      </w:pPr>
      <w:r>
        <w:rPr>
          <w:b/>
          <w:bCs/>
        </w:rPr>
        <w:t>Problem Statement 2: Identify the candidate key, primary key and foreign keys for the above relation.</w:t>
      </w:r>
    </w:p>
    <w:p>
      <w:pPr>
        <w:spacing w:before="0" w:after="0"/>
      </w:pPr>
      <w:r>
        <w:rPr>
          <w:b/>
          <w:bCs/>
        </w:rPr>
        <w:t>Table                             primary Key                              Foreign Key                              Candidate key</w:t>
      </w:r>
    </w:p>
    <w:p>
      <w:pPr>
        <w:spacing w:before="0" w:after="0"/>
      </w:pPr>
    </w:p>
    <w:p>
      <w:pPr>
        <w:spacing w:before="0" w:after="0"/>
      </w:pPr>
      <w:r>
        <w:rPr>
          <w:b/>
          <w:bCs/>
        </w:rPr>
        <w:t>Patient                           patientId                                                                                        patientPhoneNumber,phoneEmail</w:t>
      </w:r>
    </w:p>
    <w:p>
      <w:pPr>
        <w:spacing w:before="0" w:after="0"/>
      </w:pPr>
      <w:r>
        <w:rPr>
          <w:b/>
          <w:bCs/>
        </w:rPr>
        <w:t>Test                                testId                                                                                            testName</w:t>
      </w:r>
    </w:p>
    <w:p>
      <w:pPr>
        <w:spacing w:before="0" w:after="0"/>
      </w:pPr>
      <w:r>
        <w:rPr>
          <w:b/>
          <w:bCs/>
        </w:rPr>
        <w:t>Doctor                          doctorId                                                                                         doctorPhoneNumber,doctorEmail</w:t>
      </w:r>
    </w:p>
    <w:p>
      <w:pPr>
        <w:spacing w:before="0" w:after="0"/>
      </w:pPr>
      <w:r>
        <w:rPr>
          <w:b/>
          <w:bCs/>
        </w:rPr>
        <w:t>Technician                    technicianId                                                                                  technician</w:t>
      </w:r>
      <w:r>
        <w:rPr>
          <w:b/>
          <w:bCs/>
        </w:rPr>
        <w:t>PhoneNumber,technicianEmail</w:t>
      </w:r>
    </w:p>
    <w:p>
      <w:pPr>
        <w:spacing w:before="0" w:after="0"/>
      </w:pPr>
      <w:r>
        <w:rPr>
          <w:b/>
          <w:bCs/>
        </w:rPr>
        <w:t>TestReport                    testReportId                      patientId,technicianId,testId            </w:t>
      </w:r>
    </w:p>
    <w:p>
      <w:pPr>
        <w:spacing w:before="0" w:after="0"/>
      </w:pPr>
      <w:r>
        <w:rPr>
          <w:b/>
          <w:bCs/>
        </w:rPr>
        <w:t>Appointment                appointmentId                  </w:t>
      </w:r>
      <w:r>
        <w:rPr>
          <w:b/>
          <w:bCs/>
        </w:rPr>
        <w:t>  patientId,doctorId,testId                   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rPr>
          <w:b/>
          <w:bCs/>
        </w:rPr>
        <w:t>Problem Statement 3: Draw the ER model for the above relation.</w:t>
      </w:r>
    </w:p>
    <w:p>
      <w:pPr>
        <w:spacing w:before="0" w:after="0"/>
      </w:pPr>
    </w:p>
    <w:p>
      <w:pPr>
        <w:spacing w:before="0" w:after="0"/>
        <w:ind w:left="720"/>
      </w:pPr>
    </w:p>
    <w:p>
      <w:pPr>
        <w:spacing w:before="0" w:after="0"/>
      </w:pPr>
      <w:r>
        <w:rPr>
          <w:b/>
          <w:bCs/>
        </w:rPr>
        <w:t>Problem Statement 4: Identify the Degree of Relationships and Cardinality of all identified relationships.</w:t>
      </w:r>
    </w:p>
    <w:p>
      <w:pPr>
        <w:spacing w:before="0" w:after="0"/>
      </w:pPr>
      <w:r>
        <w:t>Consider the above ER-Diagram pertaining to Retail application scenario and answer the questions below:</w:t>
      </w:r>
    </w:p>
    <w:p>
      <w:pPr>
        <w:numPr>
          <w:ilvl w:val="0"/>
          <w:numId w:val="2"/>
        </w:numPr>
        <w:tabs>
          <w:tab w:val="left" w:pos="734"/>
        </w:tabs>
        <w:spacing w:before="0" w:after="0"/>
        <w:ind w:left="720" w:hanging="360"/>
      </w:pPr>
      <w:r>
        <w:t>How many entities are present? Name those entities.</w:t>
      </w:r>
    </w:p>
    <w:p>
      <w:pPr>
        <w:numPr>
          <w:ilvl w:val="0"/>
          <w:numId w:val="3"/>
        </w:numPr>
        <w:tabs>
          <w:tab w:val="left" w:pos="734"/>
        </w:tabs>
        <w:spacing w:before="0" w:after="0"/>
        <w:ind w:left="720" w:hanging="360"/>
      </w:pPr>
      <w:r>
        <w:t>There are 6 entities,they are Patient,doctor,Test,Technician,Appointment,TestReport</w:t>
      </w:r>
    </w:p>
    <w:p>
      <w:pPr>
        <w:numPr>
          <w:ilvl w:val="0"/>
          <w:numId w:val="3"/>
        </w:numPr>
        <w:tabs>
          <w:tab w:val="left" w:pos="738"/>
        </w:tabs>
        <w:spacing w:before="0" w:after="0"/>
        <w:ind w:left="720" w:hanging="360"/>
      </w:pPr>
      <w:r>
        <w:t>How many relationships</w:t>
      </w:r>
      <w:r>
        <w:t> </w:t>
      </w:r>
      <w:r>
        <w:t>are present? Name those relationships.</w:t>
      </w:r>
    </w:p>
    <w:p>
      <w:pPr>
        <w:numPr>
          <w:ilvl w:val="0"/>
          <w:numId w:val="2"/>
        </w:numPr>
        <w:tabs>
          <w:tab w:val="left" w:pos="738"/>
        </w:tabs>
        <w:spacing w:before="0" w:after="0"/>
        <w:ind w:left="720" w:hanging="360"/>
      </w:pPr>
      <w:r>
        <w:t>There are 5 relationShips they are patient-has-TestReport,Doctor-has-Appointments,patient-takes-appointment,techncian-tests-testReport,test-has-testReport</w:t>
      </w:r>
    </w:p>
    <w:p>
      <w:pPr>
        <w:numPr>
          <w:ilvl w:val="0"/>
          <w:numId w:val="3"/>
        </w:numPr>
        <w:tabs>
          <w:tab w:val="left" w:pos="747"/>
        </w:tabs>
        <w:spacing w:before="0" w:after="0"/>
        <w:ind w:left="720" w:hanging="360"/>
      </w:pPr>
      <w:r>
        <w:t>Mention the degree of all identified</w:t>
      </w:r>
      <w:r>
        <w:t> </w:t>
      </w:r>
      <w:r>
        <w:t>relationships.</w:t>
      </w:r>
    </w:p>
    <w:p>
      <w:pPr>
        <w:numPr>
          <w:ilvl w:val="0"/>
          <w:numId w:val="3"/>
        </w:numPr>
        <w:tabs>
          <w:tab w:val="left" w:pos="738"/>
        </w:tabs>
        <w:spacing w:before="0" w:after="0"/>
        <w:ind w:left="720" w:hanging="360"/>
      </w:pPr>
      <w:r>
        <w:t>Cardinality of all identified</w:t>
      </w:r>
      <w:r>
        <w:t> </w:t>
      </w:r>
      <w:r>
        <w:t>relationships.</w:t>
      </w:r>
    </w:p>
    <w:p>
      <w:pPr>
        <w:spacing w:before="0" w:after="0"/>
      </w:pPr>
    </w:p>
    <w:p>
      <w:pPr>
        <w:spacing w:before="0" w:after="0"/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lowerLetter"/>
      <w:lvlText w:val="%1)"/>
      <w:lvlJc w:val="left"/>
      <w:pPr>
        <w:ind w:left="0" w:firstLine="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lowerLetter"/>
      <w:lvlText w:val="%1)"/>
      <w:lvlJc w:val="left"/>
      <w:pPr>
        <w:ind w:left="0" w:firstLine="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